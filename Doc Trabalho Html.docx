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EBFC" w14:textId="7319AE1F" w:rsidR="00D33335" w:rsidRPr="00A94690" w:rsidRDefault="00D33335" w:rsidP="00D33335">
      <w:pPr>
        <w:jc w:val="center"/>
        <w:rPr>
          <w:rFonts w:ascii="Monotype Corsiva" w:hAnsi="Monotype Corsiva"/>
          <w:b/>
          <w:bCs/>
          <w:sz w:val="72"/>
          <w:szCs w:val="72"/>
          <w:lang w:val="pt-BR"/>
        </w:rPr>
      </w:pPr>
      <w:r w:rsidRPr="00A94690">
        <w:rPr>
          <w:rFonts w:ascii="Monotype Corsiva" w:hAnsi="Monotype Corsiva"/>
          <w:b/>
          <w:bCs/>
          <w:sz w:val="72"/>
          <w:szCs w:val="72"/>
          <w:lang w:val="pt-BR"/>
        </w:rPr>
        <w:t xml:space="preserve">Trabalho </w:t>
      </w:r>
    </w:p>
    <w:p w14:paraId="13FBB464" w14:textId="3A4420D8" w:rsidR="00A94690" w:rsidRPr="00A94690" w:rsidRDefault="00D33335" w:rsidP="00A94690">
      <w:pPr>
        <w:jc w:val="center"/>
        <w:rPr>
          <w:rFonts w:ascii="Monotype Corsiva" w:hAnsi="Monotype Corsiva"/>
          <w:b/>
          <w:bCs/>
          <w:sz w:val="72"/>
          <w:szCs w:val="72"/>
          <w:lang w:val="pt-BR"/>
        </w:rPr>
      </w:pPr>
      <w:r w:rsidRPr="00A94690">
        <w:rPr>
          <w:rFonts w:ascii="Monotype Corsiva" w:hAnsi="Monotype Corsiva"/>
          <w:b/>
          <w:bCs/>
          <w:sz w:val="72"/>
          <w:szCs w:val="72"/>
          <w:lang w:val="pt-BR"/>
        </w:rPr>
        <w:t>Pensamento Computacional</w:t>
      </w:r>
    </w:p>
    <w:p w14:paraId="3A49967C" w14:textId="36103F76" w:rsidR="00D854D2" w:rsidRDefault="007E27C7" w:rsidP="00D854D2">
      <w:pPr>
        <w:pStyle w:val="SemEspaamento"/>
        <w:numPr>
          <w:ilvl w:val="0"/>
          <w:numId w:val="27"/>
        </w:numPr>
        <w:jc w:val="right"/>
        <w:rPr>
          <w:rFonts w:ascii="Monotype Corsiva" w:eastAsia="Times New Roman" w:hAnsi="Monotype Corsiva" w:cs="Times New Roman"/>
          <w:color w:val="000000"/>
          <w:sz w:val="32"/>
          <w:szCs w:val="32"/>
          <w:u w:val="single"/>
          <w:lang w:val="pt-BR" w:eastAsia="pt-BR"/>
        </w:rPr>
      </w:pPr>
      <w:r w:rsidRPr="007E27C7">
        <w:rPr>
          <w:rFonts w:ascii="Monotype Corsiva" w:hAnsi="Monotype Corsiva"/>
          <w:sz w:val="32"/>
          <w:szCs w:val="32"/>
          <w:u w:val="single"/>
          <w:lang w:val="pt-BR"/>
        </w:rPr>
        <w:t>“</w:t>
      </w:r>
      <w:r w:rsidR="00D33335" w:rsidRPr="007E27C7">
        <w:rPr>
          <w:rFonts w:ascii="Monotype Corsiva" w:hAnsi="Monotype Corsiva"/>
          <w:sz w:val="32"/>
          <w:szCs w:val="32"/>
          <w:u w:val="single"/>
          <w:lang w:val="pt-BR"/>
        </w:rPr>
        <w:t xml:space="preserve">Daniel Ribas </w:t>
      </w:r>
      <w:r w:rsidR="00D33335" w:rsidRPr="007E27C7">
        <w:rPr>
          <w:rFonts w:ascii="Monotype Corsiva" w:eastAsia="Times New Roman" w:hAnsi="Monotype Corsiva" w:cs="Times New Roman"/>
          <w:color w:val="000000"/>
          <w:sz w:val="32"/>
          <w:szCs w:val="32"/>
          <w:u w:val="single"/>
          <w:lang w:val="pt-BR" w:eastAsia="pt-BR"/>
        </w:rPr>
        <w:t xml:space="preserve">1° </w:t>
      </w:r>
      <w:r w:rsidRPr="007E27C7">
        <w:rPr>
          <w:rFonts w:ascii="Monotype Corsiva" w:eastAsia="Times New Roman" w:hAnsi="Monotype Corsiva" w:cs="Times New Roman"/>
          <w:color w:val="000000"/>
          <w:sz w:val="32"/>
          <w:szCs w:val="32"/>
          <w:u w:val="single"/>
          <w:lang w:val="pt-BR" w:eastAsia="pt-BR"/>
        </w:rPr>
        <w:t>a</w:t>
      </w:r>
      <w:r w:rsidR="00D33335" w:rsidRPr="007E27C7">
        <w:rPr>
          <w:rFonts w:ascii="Monotype Corsiva" w:eastAsia="Times New Roman" w:hAnsi="Monotype Corsiva" w:cs="Times New Roman"/>
          <w:color w:val="000000"/>
          <w:sz w:val="32"/>
          <w:szCs w:val="32"/>
          <w:u w:val="single"/>
          <w:lang w:val="pt-BR" w:eastAsia="pt-BR"/>
        </w:rPr>
        <w:t>no</w:t>
      </w:r>
      <w:r w:rsidR="00D33335" w:rsidRPr="007E27C7">
        <w:rPr>
          <w:rFonts w:ascii="Monotype Corsiva" w:eastAsia="Times New Roman" w:hAnsi="Monotype Corsiva" w:cs="Times New Roman"/>
          <w:color w:val="000000"/>
          <w:sz w:val="32"/>
          <w:szCs w:val="32"/>
          <w:u w:val="single"/>
          <w:lang w:val="pt-BR" w:eastAsia="pt-BR"/>
        </w:rPr>
        <w:t xml:space="preserve"> A</w:t>
      </w:r>
      <w:r w:rsidRPr="007E27C7">
        <w:rPr>
          <w:rFonts w:ascii="Monotype Corsiva" w:eastAsia="Times New Roman" w:hAnsi="Monotype Corsiva" w:cs="Times New Roman"/>
          <w:color w:val="000000"/>
          <w:sz w:val="32"/>
          <w:szCs w:val="32"/>
          <w:u w:val="single"/>
          <w:lang w:val="pt-BR" w:eastAsia="pt-BR"/>
        </w:rPr>
        <w:t>”</w:t>
      </w:r>
    </w:p>
    <w:p w14:paraId="285F536E" w14:textId="771F9D6A" w:rsidR="00D854D2" w:rsidRPr="00D854D2" w:rsidRDefault="00D854D2" w:rsidP="00D854D2">
      <w:pPr>
        <w:pStyle w:val="SemEspaamento"/>
        <w:numPr>
          <w:ilvl w:val="0"/>
          <w:numId w:val="27"/>
        </w:numPr>
        <w:jc w:val="right"/>
        <w:rPr>
          <w:rFonts w:ascii="Monotype Corsiva" w:eastAsia="Times New Roman" w:hAnsi="Monotype Corsiva" w:cs="Times New Roman"/>
          <w:color w:val="000000"/>
          <w:sz w:val="32"/>
          <w:szCs w:val="32"/>
          <w:u w:val="single"/>
          <w:lang w:val="pt-BR" w:eastAsia="pt-BR"/>
        </w:rPr>
      </w:pPr>
      <w:r>
        <w:rPr>
          <w:rFonts w:ascii="Monotype Corsiva" w:hAnsi="Monotype Corsiva"/>
          <w:sz w:val="32"/>
          <w:szCs w:val="32"/>
          <w:u w:val="single"/>
          <w:lang w:val="pt-BR"/>
        </w:rPr>
        <w:t>“Colégio Cívico Militar Mahatma</w:t>
      </w:r>
      <w:r w:rsidR="00A94690">
        <w:rPr>
          <w:rFonts w:ascii="Monotype Corsiva" w:hAnsi="Monotype Corsiva"/>
          <w:sz w:val="32"/>
          <w:szCs w:val="32"/>
          <w:u w:val="single"/>
          <w:lang w:val="pt-BR"/>
        </w:rPr>
        <w:t xml:space="preserve"> Gandhi”</w:t>
      </w:r>
      <w:r>
        <w:rPr>
          <w:rFonts w:ascii="Monotype Corsiva" w:hAnsi="Monotype Corsiva"/>
          <w:sz w:val="32"/>
          <w:szCs w:val="32"/>
          <w:u w:val="single"/>
          <w:lang w:val="pt-BR"/>
        </w:rPr>
        <w:t xml:space="preserve">  </w:t>
      </w:r>
    </w:p>
    <w:p w14:paraId="57064D77" w14:textId="27D6B795" w:rsidR="007E27C7" w:rsidRDefault="007E27C7" w:rsidP="007E27C7">
      <w:pPr>
        <w:pStyle w:val="SemEspaamento"/>
        <w:ind w:left="720"/>
        <w:rPr>
          <w:rFonts w:ascii="Monotype Corsiva" w:hAnsi="Monotype Corsiva"/>
          <w:sz w:val="32"/>
          <w:szCs w:val="32"/>
          <w:u w:val="single"/>
          <w:lang w:val="pt-BR"/>
        </w:rPr>
      </w:pPr>
    </w:p>
    <w:p w14:paraId="6D9383AE" w14:textId="5246001A" w:rsidR="00F869BC" w:rsidRDefault="00F869BC" w:rsidP="00D854D2">
      <w:pPr>
        <w:pStyle w:val="SemEspaamento"/>
        <w:ind w:left="720"/>
        <w:jc w:val="both"/>
        <w:rPr>
          <w:rFonts w:asciiTheme="majorHAnsi" w:hAnsiTheme="majorHAnsi"/>
          <w:b/>
          <w:bCs/>
          <w:sz w:val="32"/>
          <w:szCs w:val="32"/>
          <w:lang w:val="pt-BR"/>
        </w:rPr>
      </w:pPr>
      <w:r w:rsidRPr="00D854D2">
        <w:rPr>
          <w:rFonts w:ascii="Arial Black" w:hAnsi="Arial Black"/>
          <w:b/>
          <w:bCs/>
          <w:sz w:val="36"/>
          <w:szCs w:val="36"/>
          <w:lang w:val="pt-BR"/>
        </w:rPr>
        <w:t>Cores:</w:t>
      </w:r>
      <w:r>
        <w:rPr>
          <w:rFonts w:ascii="Arial Black" w:hAnsi="Arial Black"/>
          <w:b/>
          <w:bCs/>
          <w:sz w:val="32"/>
          <w:szCs w:val="32"/>
          <w:lang w:val="pt-BR"/>
        </w:rPr>
        <w:t xml:space="preserve"> </w:t>
      </w:r>
      <w:r>
        <w:rPr>
          <w:rFonts w:asciiTheme="majorHAnsi" w:hAnsiTheme="majorHAnsi"/>
          <w:b/>
          <w:bCs/>
          <w:sz w:val="32"/>
          <w:szCs w:val="32"/>
          <w:lang w:val="pt-BR"/>
        </w:rPr>
        <w:t xml:space="preserve">Eu usei cores azul para passar ao usuário a confiança, a simpatia e a fidelidade. O azul também foi adicionado para mostrar a pureza no site, com respeito </w:t>
      </w:r>
      <w:r w:rsidR="00D854D2">
        <w:rPr>
          <w:rFonts w:asciiTheme="majorHAnsi" w:hAnsiTheme="majorHAnsi"/>
          <w:b/>
          <w:bCs/>
          <w:sz w:val="32"/>
          <w:szCs w:val="32"/>
          <w:lang w:val="pt-BR"/>
        </w:rPr>
        <w:t>e toda a sabedoria em que o usuário tem a ter sobre o site para que consiga entender o que o programador quer passar a seu usuário, e que ele possa voltar a usar o site com maior facilidade e que se sinta agradável</w:t>
      </w:r>
      <w:r w:rsidR="00A94690">
        <w:rPr>
          <w:rFonts w:asciiTheme="majorHAnsi" w:hAnsiTheme="majorHAnsi"/>
          <w:b/>
          <w:bCs/>
          <w:sz w:val="32"/>
          <w:szCs w:val="32"/>
          <w:lang w:val="pt-BR"/>
        </w:rPr>
        <w:t xml:space="preserve"> de acordo com o que será passado.</w:t>
      </w:r>
    </w:p>
    <w:p w14:paraId="5BCDB17D" w14:textId="7D1EF461" w:rsidR="00D854D2" w:rsidRDefault="00D854D2" w:rsidP="00D854D2">
      <w:pPr>
        <w:pStyle w:val="SemEspaamento"/>
        <w:ind w:left="720"/>
        <w:jc w:val="both"/>
        <w:rPr>
          <w:rFonts w:asciiTheme="majorHAnsi" w:hAnsiTheme="majorHAnsi"/>
          <w:b/>
          <w:bCs/>
          <w:sz w:val="32"/>
          <w:szCs w:val="32"/>
          <w:lang w:val="pt-BR"/>
        </w:rPr>
      </w:pPr>
    </w:p>
    <w:p w14:paraId="00BB9B22" w14:textId="77777777" w:rsidR="00956914" w:rsidRDefault="00D854D2" w:rsidP="00D854D2">
      <w:pPr>
        <w:pStyle w:val="SemEspaamento"/>
        <w:ind w:left="720"/>
        <w:jc w:val="both"/>
        <w:rPr>
          <w:rFonts w:asciiTheme="majorHAnsi" w:hAnsiTheme="majorHAnsi"/>
          <w:b/>
          <w:bCs/>
          <w:sz w:val="32"/>
          <w:szCs w:val="32"/>
          <w:lang w:val="pt-BR"/>
        </w:rPr>
      </w:pPr>
      <w:r w:rsidRPr="00D854D2">
        <w:rPr>
          <w:rFonts w:ascii="Arial Black" w:hAnsi="Arial Black"/>
          <w:b/>
          <w:bCs/>
          <w:sz w:val="36"/>
          <w:szCs w:val="36"/>
          <w:lang w:val="pt-BR"/>
        </w:rPr>
        <w:t>Vermelho</w:t>
      </w:r>
      <w:r>
        <w:rPr>
          <w:rFonts w:ascii="Arial Black" w:hAnsi="Arial Black"/>
          <w:b/>
          <w:bCs/>
          <w:sz w:val="36"/>
          <w:szCs w:val="36"/>
          <w:lang w:val="pt-BR"/>
        </w:rPr>
        <w:t>:</w:t>
      </w:r>
      <w:r w:rsidR="00A94690">
        <w:rPr>
          <w:rFonts w:ascii="Arial Black" w:hAnsi="Arial Black"/>
          <w:b/>
          <w:bCs/>
          <w:sz w:val="36"/>
          <w:szCs w:val="36"/>
          <w:lang w:val="pt-BR"/>
        </w:rPr>
        <w:t xml:space="preserve"> </w:t>
      </w:r>
      <w:r w:rsidR="00A94690">
        <w:rPr>
          <w:rFonts w:asciiTheme="majorHAnsi" w:hAnsiTheme="majorHAnsi"/>
          <w:b/>
          <w:bCs/>
          <w:sz w:val="32"/>
          <w:szCs w:val="32"/>
          <w:lang w:val="pt-BR"/>
        </w:rPr>
        <w:t>O vermelho foi adi</w:t>
      </w:r>
      <w:r w:rsidR="00956914">
        <w:rPr>
          <w:rFonts w:asciiTheme="majorHAnsi" w:hAnsiTheme="majorHAnsi"/>
          <w:b/>
          <w:bCs/>
          <w:sz w:val="32"/>
          <w:szCs w:val="32"/>
          <w:lang w:val="pt-BR"/>
        </w:rPr>
        <w:t>cionado ao site para mostrar ao usuário uma certa atenção e uma forma de que chame a atenção do(a) usuário a querer voltar mais e mais vezes ao site para que se sinta em confiança de estar na pesquisa de um bom site.</w:t>
      </w:r>
    </w:p>
    <w:p w14:paraId="3402E6A8" w14:textId="77777777" w:rsidR="00956914" w:rsidRDefault="00956914" w:rsidP="00D854D2">
      <w:pPr>
        <w:pStyle w:val="SemEspaamento"/>
        <w:ind w:left="720"/>
        <w:jc w:val="both"/>
        <w:rPr>
          <w:rFonts w:ascii="Arial Black" w:hAnsi="Arial Black"/>
          <w:b/>
          <w:bCs/>
          <w:sz w:val="36"/>
          <w:szCs w:val="36"/>
          <w:lang w:val="pt-BR"/>
        </w:rPr>
      </w:pPr>
    </w:p>
    <w:p w14:paraId="279223A0" w14:textId="1E7E628C" w:rsidR="00D854D2" w:rsidRPr="00956914" w:rsidRDefault="00956914" w:rsidP="00D854D2">
      <w:pPr>
        <w:pStyle w:val="SemEspaamento"/>
        <w:ind w:left="720"/>
        <w:jc w:val="both"/>
        <w:rPr>
          <w:rFonts w:ascii="Arial Black" w:hAnsi="Arial Black"/>
          <w:b/>
          <w:bCs/>
          <w:sz w:val="36"/>
          <w:szCs w:val="36"/>
          <w:lang w:val="pt-BR"/>
        </w:rPr>
      </w:pPr>
      <w:r w:rsidRPr="00956914">
        <w:rPr>
          <w:rFonts w:ascii="Arial Black" w:hAnsi="Arial Black"/>
          <w:b/>
          <w:bCs/>
          <w:sz w:val="36"/>
          <w:szCs w:val="36"/>
          <w:lang w:val="pt-BR"/>
        </w:rPr>
        <w:t xml:space="preserve">Branco: </w:t>
      </w:r>
      <w:r>
        <w:rPr>
          <w:rFonts w:asciiTheme="majorHAnsi" w:hAnsiTheme="majorHAnsi"/>
          <w:b/>
          <w:bCs/>
          <w:sz w:val="32"/>
          <w:szCs w:val="32"/>
          <w:lang w:val="pt-BR"/>
        </w:rPr>
        <w:t>Branco foi adicionado para que o usuário tenha uma forma de calma e paciência a ter a decisões no site, tendo a certa consciência de pureza no site, para que o usuário tenha a certeza que esteja no site e no lugar certo.</w:t>
      </w:r>
      <w:r w:rsidR="00D854D2" w:rsidRPr="00956914">
        <w:rPr>
          <w:rFonts w:ascii="Arial Black" w:hAnsi="Arial Black"/>
          <w:b/>
          <w:bCs/>
          <w:sz w:val="36"/>
          <w:szCs w:val="36"/>
          <w:lang w:val="pt-BR"/>
        </w:rPr>
        <w:t xml:space="preserve"> </w:t>
      </w:r>
    </w:p>
    <w:p w14:paraId="6DA03C3E" w14:textId="77777777" w:rsidR="00D854D2" w:rsidRPr="00F869BC" w:rsidRDefault="00D854D2" w:rsidP="00D854D2">
      <w:pPr>
        <w:pStyle w:val="SemEspaamento"/>
        <w:ind w:left="720"/>
        <w:jc w:val="both"/>
        <w:rPr>
          <w:rFonts w:asciiTheme="majorHAnsi" w:hAnsiTheme="majorHAnsi" w:cs="Arial"/>
          <w:b/>
          <w:bCs/>
          <w:color w:val="333333"/>
          <w:sz w:val="32"/>
          <w:szCs w:val="32"/>
          <w:shd w:val="clear" w:color="auto" w:fill="FFFFFF"/>
        </w:rPr>
      </w:pPr>
    </w:p>
    <w:sectPr w:rsidR="00D854D2" w:rsidRPr="00F869BC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AB761" w14:textId="77777777" w:rsidR="00D33335" w:rsidRDefault="00D33335" w:rsidP="00D766DE">
      <w:r>
        <w:separator/>
      </w:r>
    </w:p>
  </w:endnote>
  <w:endnote w:type="continuationSeparator" w:id="0">
    <w:p w14:paraId="64B2A37B" w14:textId="77777777" w:rsidR="00D33335" w:rsidRDefault="00D33335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FA942" w14:textId="77777777" w:rsidR="00D33335" w:rsidRDefault="00D33335" w:rsidP="00D766DE">
      <w:r>
        <w:separator/>
      </w:r>
    </w:p>
  </w:footnote>
  <w:footnote w:type="continuationSeparator" w:id="0">
    <w:p w14:paraId="33010FC3" w14:textId="77777777" w:rsidR="00D33335" w:rsidRDefault="00D33335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3A2A98"/>
    <w:multiLevelType w:val="hybridMultilevel"/>
    <w:tmpl w:val="73A857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47404993">
    <w:abstractNumId w:val="23"/>
  </w:num>
  <w:num w:numId="2" w16cid:durableId="549730615">
    <w:abstractNumId w:val="12"/>
  </w:num>
  <w:num w:numId="3" w16cid:durableId="1782147411">
    <w:abstractNumId w:val="10"/>
  </w:num>
  <w:num w:numId="4" w16cid:durableId="1769348347">
    <w:abstractNumId w:val="25"/>
  </w:num>
  <w:num w:numId="5" w16cid:durableId="2099255541">
    <w:abstractNumId w:val="13"/>
  </w:num>
  <w:num w:numId="6" w16cid:durableId="734931002">
    <w:abstractNumId w:val="20"/>
  </w:num>
  <w:num w:numId="7" w16cid:durableId="1072891370">
    <w:abstractNumId w:val="22"/>
  </w:num>
  <w:num w:numId="8" w16cid:durableId="1945649235">
    <w:abstractNumId w:val="9"/>
  </w:num>
  <w:num w:numId="9" w16cid:durableId="1591426392">
    <w:abstractNumId w:val="7"/>
  </w:num>
  <w:num w:numId="10" w16cid:durableId="800997161">
    <w:abstractNumId w:val="6"/>
  </w:num>
  <w:num w:numId="11" w16cid:durableId="1587038027">
    <w:abstractNumId w:val="5"/>
  </w:num>
  <w:num w:numId="12" w16cid:durableId="1256665827">
    <w:abstractNumId w:val="4"/>
  </w:num>
  <w:num w:numId="13" w16cid:durableId="1874465457">
    <w:abstractNumId w:val="8"/>
  </w:num>
  <w:num w:numId="14" w16cid:durableId="928393282">
    <w:abstractNumId w:val="3"/>
  </w:num>
  <w:num w:numId="15" w16cid:durableId="1604191308">
    <w:abstractNumId w:val="2"/>
  </w:num>
  <w:num w:numId="16" w16cid:durableId="240259897">
    <w:abstractNumId w:val="1"/>
  </w:num>
  <w:num w:numId="17" w16cid:durableId="455175873">
    <w:abstractNumId w:val="0"/>
  </w:num>
  <w:num w:numId="18" w16cid:durableId="1769888754">
    <w:abstractNumId w:val="16"/>
  </w:num>
  <w:num w:numId="19" w16cid:durableId="531311749">
    <w:abstractNumId w:val="17"/>
  </w:num>
  <w:num w:numId="20" w16cid:durableId="2128348619">
    <w:abstractNumId w:val="24"/>
  </w:num>
  <w:num w:numId="21" w16cid:durableId="1125539371">
    <w:abstractNumId w:val="21"/>
  </w:num>
  <w:num w:numId="22" w16cid:durableId="895775877">
    <w:abstractNumId w:val="11"/>
  </w:num>
  <w:num w:numId="23" w16cid:durableId="2121215007">
    <w:abstractNumId w:val="26"/>
  </w:num>
  <w:num w:numId="24" w16cid:durableId="1262178053">
    <w:abstractNumId w:val="15"/>
  </w:num>
  <w:num w:numId="25" w16cid:durableId="1912813585">
    <w:abstractNumId w:val="19"/>
  </w:num>
  <w:num w:numId="26" w16cid:durableId="916406340">
    <w:abstractNumId w:val="14"/>
  </w:num>
  <w:num w:numId="27" w16cid:durableId="15757792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35"/>
    <w:rsid w:val="00215B8F"/>
    <w:rsid w:val="004C55DB"/>
    <w:rsid w:val="004E108E"/>
    <w:rsid w:val="00645252"/>
    <w:rsid w:val="006D3D74"/>
    <w:rsid w:val="007E27C7"/>
    <w:rsid w:val="0083569A"/>
    <w:rsid w:val="00873674"/>
    <w:rsid w:val="00956914"/>
    <w:rsid w:val="00A9204E"/>
    <w:rsid w:val="00A94690"/>
    <w:rsid w:val="00D33335"/>
    <w:rsid w:val="00D72E08"/>
    <w:rsid w:val="00D766DE"/>
    <w:rsid w:val="00D854D2"/>
    <w:rsid w:val="00ED3F01"/>
    <w:rsid w:val="00F8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DE3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Local\Microsoft\Office\16.0\DTS\pt-BR%7b3954194F-38A3-4CEC-B196-A3E3E5A9C53E%7d\%7b00A0C208-FE45-4275-8271-EB61FA76858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{00A0C208-FE45-4275-8271-EB61FA768587}tf02786999_win32</Template>
  <TotalTime>0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2022-09-07T12:39:00Z</dcterms:created>
  <dcterms:modified xsi:type="dcterms:W3CDTF">2022-09-07T12:39:00Z</dcterms:modified>
</cp:coreProperties>
</file>